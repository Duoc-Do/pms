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1B3FC3" w:rsidP="004E1AED">
      <w:pPr>
        <w:pStyle w:val="Title"/>
      </w:pPr>
      <w:r>
        <w:t>MVC4</w:t>
      </w:r>
    </w:p>
    <w:p w:rsidR="00194DF6" w:rsidRDefault="001B3FC3">
      <w:pPr>
        <w:pStyle w:val="Heading1"/>
      </w:pPr>
      <w:r>
        <w:t>PAGing</w:t>
      </w:r>
    </w:p>
    <w:p w:rsidR="004E1AED" w:rsidRDefault="003C5651" w:rsidP="003C5651">
      <w:r>
        <w:t xml:space="preserve">Add more a package  </w:t>
      </w:r>
    </w:p>
    <w:p w:rsidR="003C5651" w:rsidRDefault="003C5651" w:rsidP="003C5651">
      <w:r>
        <w:rPr>
          <w:noProof/>
        </w:rPr>
        <w:drawing>
          <wp:inline distT="0" distB="0" distL="0" distR="0" wp14:anchorId="3413A3E4" wp14:editId="3A21AB03">
            <wp:extent cx="30099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56" w:rsidRDefault="008A2814" w:rsidP="003C5651">
      <w:r>
        <w:t xml:space="preserve">Search </w:t>
      </w:r>
      <w:proofErr w:type="spellStart"/>
      <w:r>
        <w:t>Pagelist</w:t>
      </w:r>
      <w:proofErr w:type="spellEnd"/>
      <w:r>
        <w:t xml:space="preserve"> to install</w:t>
      </w:r>
    </w:p>
    <w:p w:rsidR="008A2814" w:rsidRPr="008A2814" w:rsidRDefault="008A2814" w:rsidP="003C5651">
      <w:r>
        <w:rPr>
          <w:noProof/>
        </w:rPr>
        <w:drawing>
          <wp:inline distT="0" distB="0" distL="0" distR="0" wp14:anchorId="42F4B735" wp14:editId="54222629">
            <wp:extent cx="594360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356" w:rsidRDefault="003F3356" w:rsidP="003C5651"/>
    <w:p w:rsidR="003F3356" w:rsidRDefault="003F3356" w:rsidP="003C5651"/>
    <w:p w:rsidR="003F3356" w:rsidRDefault="009F5BEE" w:rsidP="003F3356">
      <w:pPr>
        <w:pStyle w:val="Heading1"/>
      </w:pPr>
      <w:r>
        <w:t>using the layout temlate</w:t>
      </w:r>
    </w:p>
    <w:p w:rsidR="003F3356" w:rsidRDefault="009F5BEE" w:rsidP="003F3356">
      <w:r>
        <w:t>Create a</w:t>
      </w:r>
      <w:r w:rsidR="002C03EC">
        <w:t>n</w:t>
      </w:r>
      <w:r>
        <w:t xml:space="preserve"> Assets folder</w:t>
      </w:r>
      <w:r w:rsidR="003F3356">
        <w:t xml:space="preserve">  </w:t>
      </w:r>
    </w:p>
    <w:p w:rsidR="003F3356" w:rsidRDefault="009F5BEE" w:rsidP="003F33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2120FB" wp14:editId="16730C97">
            <wp:extent cx="43434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79" w:rsidRDefault="00562679" w:rsidP="003F3356">
      <w:pPr>
        <w:rPr>
          <w:noProof/>
        </w:rPr>
      </w:pPr>
      <w:r>
        <w:rPr>
          <w:noProof/>
        </w:rPr>
        <w:t>Copy source AdminLTE2 into Assets folder</w:t>
      </w:r>
    </w:p>
    <w:p w:rsidR="00EB6DC5" w:rsidRDefault="00EB6DC5" w:rsidP="003F3356">
      <w:pPr>
        <w:rPr>
          <w:noProof/>
        </w:rPr>
      </w:pPr>
      <w:r>
        <w:rPr>
          <w:noProof/>
        </w:rPr>
        <w:drawing>
          <wp:inline distT="0" distB="0" distL="0" distR="0" wp14:anchorId="375FAF4D" wp14:editId="591E02DC">
            <wp:extent cx="5943600" cy="2029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EE" w:rsidRDefault="009D1A31" w:rsidP="003F3356">
      <w:pPr>
        <w:rPr>
          <w:noProof/>
        </w:rPr>
      </w:pPr>
      <w:r>
        <w:rPr>
          <w:noProof/>
        </w:rPr>
        <w:t>Create a _LayoutAdminLTE.cshtml on Views folder</w:t>
      </w:r>
    </w:p>
    <w:p w:rsidR="009D1A31" w:rsidRDefault="009D1A31" w:rsidP="003F33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837637" wp14:editId="719E8AC2">
            <wp:extent cx="306705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31" w:rsidRDefault="009D1A31" w:rsidP="003F3356">
      <w:pPr>
        <w:rPr>
          <w:noProof/>
        </w:rPr>
      </w:pPr>
      <w:r>
        <w:rPr>
          <w:noProof/>
        </w:rPr>
        <w:t>And then copy all source html into _LayhoutAdminLTE.cshtml and change something about links</w:t>
      </w:r>
    </w:p>
    <w:p w:rsidR="001D1DAA" w:rsidRDefault="00CD37D3" w:rsidP="003F3356">
      <w:pPr>
        <w:rPr>
          <w:noProof/>
        </w:rPr>
      </w:pPr>
      <w:r>
        <w:rPr>
          <w:noProof/>
        </w:rPr>
        <w:drawing>
          <wp:inline distT="0" distB="0" distL="0" distR="0" wp14:anchorId="1C9A21EC" wp14:editId="5BC2BD26">
            <wp:extent cx="5943600" cy="343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B6" w:rsidRDefault="00DF29B6" w:rsidP="00DF29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// On master page</w:t>
      </w:r>
    </w:p>
    <w:p w:rsidR="00DF29B6" w:rsidRDefault="00DF29B6" w:rsidP="00DF29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Varible_Name”,True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False) // On master page.</w:t>
      </w:r>
    </w:p>
    <w:p w:rsidR="00DF29B6" w:rsidRDefault="00DF29B6" w:rsidP="003F3356">
      <w:r>
        <w:rPr>
          <w:rFonts w:ascii="Consolas" w:hAnsi="Consolas" w:cs="Consolas"/>
          <w:color w:val="000000"/>
          <w:sz w:val="19"/>
          <w:szCs w:val="19"/>
        </w:rPr>
        <w:t xml:space="preserve">@section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HTML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 in here …} // On children page, can put it anywhere.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lastRenderedPageBreak/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9F5BEE">
      <w:pPr>
        <w:pStyle w:val="Heading1"/>
      </w:pPr>
      <w:r>
        <w:t>PAGing</w:t>
      </w:r>
    </w:p>
    <w:p w:rsidR="00DF29B6" w:rsidRDefault="00DF29B6" w:rsidP="00DF29B6">
      <w:proofErr w:type="spellStart"/>
      <w:r>
        <w:rPr>
          <w:rFonts w:ascii="Consolas" w:hAnsi="Consolas" w:cs="Consolas"/>
          <w:color w:val="000000"/>
          <w:sz w:val="19"/>
          <w:szCs w:val="19"/>
        </w:rPr>
        <w:t>sfssdfdsfsfssdssf</w:t>
      </w:r>
      <w:proofErr w:type="spellEnd"/>
    </w:p>
    <w:p w:rsidR="009F5BEE" w:rsidRDefault="009F5BEE" w:rsidP="009F5BEE">
      <w:pPr>
        <w:pStyle w:val="Heading1"/>
      </w:pPr>
      <w:r>
        <w:t>PAGing</w:t>
      </w:r>
    </w:p>
    <w:p w:rsidR="009F5BEE" w:rsidRDefault="009F5BEE" w:rsidP="009F5BEE">
      <w:r>
        <w:t xml:space="preserve">Add more a package  </w:t>
      </w:r>
    </w:p>
    <w:p w:rsidR="009F5BEE" w:rsidRDefault="009F5BEE" w:rsidP="003F3356">
      <w:pPr>
        <w:rPr>
          <w:noProof/>
        </w:rPr>
      </w:pPr>
    </w:p>
    <w:p w:rsidR="009F5BEE" w:rsidRDefault="009F5BEE" w:rsidP="003F3356"/>
    <w:p w:rsidR="003F3356" w:rsidRDefault="003F3356" w:rsidP="003F3356"/>
    <w:p w:rsidR="003F3356" w:rsidRDefault="003F3356" w:rsidP="003F3356"/>
    <w:p w:rsidR="001B3FC3" w:rsidRDefault="001B3FC3" w:rsidP="004E1AED"/>
    <w:p w:rsidR="001B3FC3" w:rsidRDefault="001B3FC3" w:rsidP="004E1AED"/>
    <w:p w:rsidR="001B3FC3" w:rsidRDefault="001B3FC3" w:rsidP="004E1AED"/>
    <w:p w:rsidR="001B3FC3" w:rsidRDefault="001B3FC3" w:rsidP="004E1AED"/>
    <w:sectPr w:rsidR="001B3FC3" w:rsidSect="004E1AED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8CE" w:rsidRDefault="005C48CE">
      <w:pPr>
        <w:spacing w:after="0" w:line="240" w:lineRule="auto"/>
      </w:pPr>
      <w:r>
        <w:separator/>
      </w:r>
    </w:p>
  </w:endnote>
  <w:endnote w:type="continuationSeparator" w:id="0">
    <w:p w:rsidR="005C48CE" w:rsidRDefault="005C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02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8CE" w:rsidRDefault="005C48CE">
      <w:pPr>
        <w:spacing w:after="0" w:line="240" w:lineRule="auto"/>
      </w:pPr>
      <w:r>
        <w:separator/>
      </w:r>
    </w:p>
  </w:footnote>
  <w:footnote w:type="continuationSeparator" w:id="0">
    <w:p w:rsidR="005C48CE" w:rsidRDefault="005C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C3"/>
    <w:rsid w:val="00065E23"/>
    <w:rsid w:val="000F015A"/>
    <w:rsid w:val="0011302A"/>
    <w:rsid w:val="00194DF6"/>
    <w:rsid w:val="001B3FC3"/>
    <w:rsid w:val="001D1DAA"/>
    <w:rsid w:val="00226C97"/>
    <w:rsid w:val="002C03EC"/>
    <w:rsid w:val="003C5651"/>
    <w:rsid w:val="003F3356"/>
    <w:rsid w:val="004E1AED"/>
    <w:rsid w:val="00562679"/>
    <w:rsid w:val="005C12A5"/>
    <w:rsid w:val="005C48CE"/>
    <w:rsid w:val="008A2814"/>
    <w:rsid w:val="009D1A31"/>
    <w:rsid w:val="009F5BEE"/>
    <w:rsid w:val="00A1310C"/>
    <w:rsid w:val="00CD37D3"/>
    <w:rsid w:val="00D4190F"/>
    <w:rsid w:val="00D47A97"/>
    <w:rsid w:val="00DF29B6"/>
    <w:rsid w:val="00EB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47E7"/>
  <w15:docId w15:val="{C7B931E8-415B-4F84-A9DE-C1F7119A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D4EB97-0C3E-4BED-A949-F3AED9B8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611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10</cp:revision>
  <dcterms:created xsi:type="dcterms:W3CDTF">2017-09-15T02:20:00Z</dcterms:created>
  <dcterms:modified xsi:type="dcterms:W3CDTF">2017-09-16T05:08:00Z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